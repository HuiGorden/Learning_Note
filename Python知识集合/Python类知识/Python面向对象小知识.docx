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82B" w:rsidRPr="00D87344" w:rsidRDefault="006A092B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D87344">
        <w:rPr>
          <w:rFonts w:asciiTheme="minorEastAsia" w:hAnsiTheme="minorEastAsia" w:cs="Times New Roman"/>
          <w:sz w:val="18"/>
          <w:szCs w:val="18"/>
        </w:rPr>
        <w:t>Python既支持函数式编程也支持</w:t>
      </w:r>
      <w:r w:rsidR="00E3570A" w:rsidRPr="00D87344">
        <w:rPr>
          <w:rFonts w:asciiTheme="minorEastAsia" w:hAnsiTheme="minorEastAsia" w:cs="Times New Roman"/>
          <w:sz w:val="18"/>
          <w:szCs w:val="18"/>
        </w:rPr>
        <w:t>面向对象编程。</w:t>
      </w:r>
    </w:p>
    <w:p w:rsidR="00E3570A" w:rsidRPr="00D87344" w:rsidRDefault="0024324A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D87344">
        <w:rPr>
          <w:rFonts w:asciiTheme="minorEastAsia" w:hAnsiTheme="minorEastAsia" w:cs="Times New Roman"/>
          <w:sz w:val="18"/>
          <w:szCs w:val="18"/>
        </w:rPr>
        <w:t>Python规定定义在类中的方法第一个参数必须</w:t>
      </w:r>
      <w:r w:rsidR="00CD6F00" w:rsidRPr="00D87344">
        <w:rPr>
          <w:rFonts w:asciiTheme="minorEastAsia" w:hAnsiTheme="minorEastAsia" w:cs="Times New Roman"/>
          <w:sz w:val="18"/>
          <w:szCs w:val="18"/>
        </w:rPr>
        <w:t>有，</w:t>
      </w:r>
      <w:r w:rsidR="00CF73AE" w:rsidRPr="00D87344">
        <w:rPr>
          <w:rFonts w:asciiTheme="minorEastAsia" w:hAnsiTheme="minorEastAsia" w:cs="Times New Roman"/>
          <w:sz w:val="18"/>
          <w:szCs w:val="18"/>
        </w:rPr>
        <w:t>并且</w:t>
      </w:r>
      <w:r w:rsidRPr="00D87344">
        <w:rPr>
          <w:rFonts w:asciiTheme="minorEastAsia" w:hAnsiTheme="minorEastAsia" w:cs="Times New Roman"/>
          <w:sz w:val="18"/>
          <w:szCs w:val="18"/>
        </w:rPr>
        <w:t>是self</w:t>
      </w:r>
      <w:r w:rsidR="000C7B64" w:rsidRPr="00D87344">
        <w:rPr>
          <w:rFonts w:asciiTheme="minorEastAsia" w:hAnsiTheme="minorEastAsia" w:cs="Times New Roman"/>
          <w:sz w:val="18"/>
          <w:szCs w:val="18"/>
        </w:rPr>
        <w:t>. 调用</w:t>
      </w:r>
      <w:r w:rsidR="001B3DEC">
        <w:rPr>
          <w:rFonts w:asciiTheme="minorEastAsia" w:hAnsiTheme="minorEastAsia" w:cs="Times New Roman" w:hint="eastAsia"/>
          <w:sz w:val="18"/>
          <w:szCs w:val="18"/>
        </w:rPr>
        <w:t>对象</w:t>
      </w:r>
      <w:r w:rsidR="000C7B64" w:rsidRPr="00D87344">
        <w:rPr>
          <w:rFonts w:asciiTheme="minorEastAsia" w:hAnsiTheme="minorEastAsia" w:cs="Times New Roman"/>
          <w:sz w:val="18"/>
          <w:szCs w:val="18"/>
        </w:rPr>
        <w:t>方法时, Python自动传入 self参数，</w:t>
      </w:r>
      <w:r w:rsidR="001B11D5" w:rsidRPr="00D87344">
        <w:rPr>
          <w:rFonts w:asciiTheme="minorEastAsia" w:hAnsiTheme="minorEastAsia" w:cs="Times New Roman"/>
          <w:sz w:val="18"/>
          <w:szCs w:val="18"/>
        </w:rPr>
        <w:t>我们</w:t>
      </w:r>
      <w:proofErr w:type="gramStart"/>
      <w:r w:rsidR="001B11D5" w:rsidRPr="00D87344">
        <w:rPr>
          <w:rFonts w:asciiTheme="minorEastAsia" w:hAnsiTheme="minorEastAsia" w:cs="Times New Roman"/>
          <w:sz w:val="18"/>
          <w:szCs w:val="18"/>
        </w:rPr>
        <w:t>传其他</w:t>
      </w:r>
      <w:proofErr w:type="gramEnd"/>
      <w:r w:rsidR="001B11D5" w:rsidRPr="00D87344">
        <w:rPr>
          <w:rFonts w:asciiTheme="minorEastAsia" w:hAnsiTheme="minorEastAsia" w:cs="Times New Roman"/>
          <w:sz w:val="18"/>
          <w:szCs w:val="18"/>
        </w:rPr>
        <w:t>参数。</w:t>
      </w:r>
      <w:r w:rsidR="00F17CD7" w:rsidRPr="00D87344">
        <w:rPr>
          <w:rFonts w:asciiTheme="minorEastAsia" w:hAnsiTheme="minorEastAsia" w:cs="Times New Roman"/>
          <w:sz w:val="18"/>
          <w:szCs w:val="18"/>
        </w:rPr>
        <w:t>[</w:t>
      </w:r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Python自动传的这个self参数就是实例化的对象，所以</w:t>
      </w:r>
      <w:r w:rsidR="00E625B6" w:rsidRPr="00B144FB">
        <w:rPr>
          <w:rFonts w:asciiTheme="minorEastAsia" w:hAnsiTheme="minorEastAsia" w:cs="Times New Roman" w:hint="eastAsia"/>
          <w:b/>
          <w:sz w:val="18"/>
          <w:szCs w:val="18"/>
        </w:rPr>
        <w:t>在类方法</w:t>
      </w:r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可以</w:t>
      </w:r>
      <w:proofErr w:type="spellStart"/>
      <w:proofErr w:type="gramStart"/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self.attribute</w:t>
      </w:r>
      <w:proofErr w:type="spellEnd"/>
      <w:proofErr w:type="gramEnd"/>
      <w:r w:rsidR="00F17CD7" w:rsidRPr="00B144FB">
        <w:rPr>
          <w:rFonts w:asciiTheme="minorEastAsia" w:hAnsiTheme="minorEastAsia" w:cs="Times New Roman"/>
          <w:b/>
          <w:sz w:val="18"/>
          <w:szCs w:val="18"/>
        </w:rPr>
        <w:t>取得当时实例化对象的属性</w:t>
      </w:r>
      <w:r w:rsidR="00F17CD7" w:rsidRPr="007240D4">
        <w:rPr>
          <w:rFonts w:asciiTheme="minorEastAsia" w:hAnsiTheme="minorEastAsia" w:cs="Times New Roman"/>
          <w:sz w:val="18"/>
          <w:szCs w:val="18"/>
        </w:rPr>
        <w:t>。</w:t>
      </w:r>
      <w:r w:rsidR="002C0FDA" w:rsidRPr="007240D4">
        <w:rPr>
          <w:rFonts w:asciiTheme="minorEastAsia" w:hAnsiTheme="minorEastAsia" w:cs="Times New Roman"/>
          <w:sz w:val="18"/>
          <w:szCs w:val="18"/>
        </w:rPr>
        <w:t>]</w:t>
      </w:r>
    </w:p>
    <w:p w:rsidR="00DC2157" w:rsidRPr="00D87344" w:rsidRDefault="007613AE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D87344">
        <w:rPr>
          <w:rFonts w:asciiTheme="minorEastAsia" w:hAnsiTheme="minorEastAsia" w:cs="Times New Roman"/>
          <w:sz w:val="18"/>
          <w:szCs w:val="18"/>
        </w:rPr>
        <w:t>每个对象中都存有一个</w:t>
      </w:r>
      <w:proofErr w:type="gramStart"/>
      <w:r w:rsidRPr="00D87344">
        <w:rPr>
          <w:rFonts w:asciiTheme="minorEastAsia" w:hAnsiTheme="minorEastAsia" w:cs="Times New Roman"/>
          <w:sz w:val="18"/>
          <w:szCs w:val="18"/>
        </w:rPr>
        <w:t>类对象</w:t>
      </w:r>
      <w:proofErr w:type="gramEnd"/>
      <w:r w:rsidRPr="00D87344">
        <w:rPr>
          <w:rFonts w:asciiTheme="minorEastAsia" w:hAnsiTheme="minorEastAsia" w:cs="Times New Roman"/>
          <w:sz w:val="18"/>
          <w:szCs w:val="18"/>
        </w:rPr>
        <w:t>指针，用于表明这个</w:t>
      </w:r>
      <w:r w:rsidR="001B3DEC">
        <w:rPr>
          <w:rFonts w:asciiTheme="minorEastAsia" w:hAnsiTheme="minorEastAsia" w:cs="Times New Roman" w:hint="eastAsia"/>
          <w:sz w:val="18"/>
          <w:szCs w:val="18"/>
        </w:rPr>
        <w:t>对象</w:t>
      </w:r>
      <w:r w:rsidRPr="00D87344">
        <w:rPr>
          <w:rFonts w:asciiTheme="minorEastAsia" w:hAnsiTheme="minorEastAsia" w:cs="Times New Roman"/>
          <w:sz w:val="18"/>
          <w:szCs w:val="18"/>
        </w:rPr>
        <w:t>的属于哪一个类。当调用方法的时候，将使用这个指针，然后找到类中定义的方法。</w:t>
      </w:r>
    </w:p>
    <w:p w:rsidR="00260933" w:rsidRPr="007240D4" w:rsidRDefault="00153A6F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18"/>
          <w:szCs w:val="18"/>
        </w:rPr>
      </w:pPr>
      <w:r w:rsidRPr="007240D4">
        <w:rPr>
          <w:rFonts w:asciiTheme="minorEastAsia" w:hAnsiTheme="minorEastAsia" w:cs="Times New Roman" w:hint="eastAsia"/>
          <w:sz w:val="18"/>
          <w:szCs w:val="18"/>
        </w:rPr>
        <w:t>当多个方法使用相同的参数时候，可以考虑将其封装成类，然后参数通过类成员的方法获取。</w:t>
      </w:r>
    </w:p>
    <w:p w:rsidR="00153A6F" w:rsidRDefault="0075457A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当以类（）方法</w:t>
      </w:r>
      <w:r w:rsidR="00343A20">
        <w:rPr>
          <w:rFonts w:asciiTheme="minorEastAsia" w:hAnsiTheme="minorEastAsia" w:hint="eastAsia"/>
          <w:sz w:val="18"/>
          <w:szCs w:val="18"/>
        </w:rPr>
        <w:t>的形式</w:t>
      </w:r>
      <w:r>
        <w:rPr>
          <w:rFonts w:asciiTheme="minorEastAsia" w:hAnsiTheme="minorEastAsia" w:hint="eastAsia"/>
          <w:sz w:val="18"/>
          <w:szCs w:val="18"/>
        </w:rPr>
        <w:t>构建</w:t>
      </w:r>
      <w:r w:rsidR="003B26DA">
        <w:rPr>
          <w:rFonts w:asciiTheme="minorEastAsia" w:hAnsiTheme="minorEastAsia" w:hint="eastAsia"/>
          <w:sz w:val="18"/>
          <w:szCs w:val="18"/>
        </w:rPr>
        <w:t>对象</w:t>
      </w:r>
      <w:r>
        <w:rPr>
          <w:rFonts w:asciiTheme="minorEastAsia" w:hAnsiTheme="minorEastAsia" w:hint="eastAsia"/>
          <w:sz w:val="18"/>
          <w:szCs w:val="18"/>
        </w:rPr>
        <w:t>时候，会自动调用类中的__</w:t>
      </w:r>
      <w:proofErr w:type="spellStart"/>
      <w:r>
        <w:rPr>
          <w:rFonts w:asciiTheme="minorEastAsia" w:hAnsiTheme="minorEastAsia" w:hint="eastAsia"/>
          <w:sz w:val="18"/>
          <w:szCs w:val="18"/>
        </w:rPr>
        <w:t>init</w:t>
      </w:r>
      <w:proofErr w:type="spellEnd"/>
      <w:r>
        <w:rPr>
          <w:rFonts w:asciiTheme="minorEastAsia" w:hAnsiTheme="minorEastAsia" w:hint="eastAsia"/>
          <w:sz w:val="18"/>
          <w:szCs w:val="18"/>
        </w:rPr>
        <w:t>__方法</w:t>
      </w:r>
      <w:r w:rsidR="005E34B1">
        <w:rPr>
          <w:rFonts w:asciiTheme="minorEastAsia" w:hAnsiTheme="minorEastAsia" w:hint="eastAsia"/>
          <w:sz w:val="18"/>
          <w:szCs w:val="18"/>
        </w:rPr>
        <w:t>，</w:t>
      </w:r>
      <w:proofErr w:type="gramStart"/>
      <w:r w:rsidR="005E34B1">
        <w:rPr>
          <w:rFonts w:asciiTheme="minorEastAsia" w:hAnsiTheme="minorEastAsia" w:hint="eastAsia"/>
          <w:sz w:val="18"/>
          <w:szCs w:val="18"/>
        </w:rPr>
        <w:t>无参构造</w:t>
      </w:r>
      <w:proofErr w:type="gramEnd"/>
      <w:r w:rsidR="005E34B1">
        <w:rPr>
          <w:rFonts w:asciiTheme="minorEastAsia" w:hAnsiTheme="minorEastAsia" w:hint="eastAsia"/>
          <w:sz w:val="18"/>
          <w:szCs w:val="18"/>
        </w:rPr>
        <w:t>有参构造都可以。</w:t>
      </w:r>
      <w:r w:rsidR="00824F6D">
        <w:rPr>
          <w:rFonts w:asciiTheme="minorEastAsia" w:hAnsiTheme="minorEastAsia" w:hint="eastAsia"/>
          <w:sz w:val="18"/>
          <w:szCs w:val="18"/>
        </w:rPr>
        <w:t>但是__</w:t>
      </w:r>
      <w:proofErr w:type="spellStart"/>
      <w:r w:rsidR="00824F6D">
        <w:rPr>
          <w:rFonts w:asciiTheme="minorEastAsia" w:hAnsiTheme="minorEastAsia" w:hint="eastAsia"/>
          <w:sz w:val="18"/>
          <w:szCs w:val="18"/>
        </w:rPr>
        <w:t>init</w:t>
      </w:r>
      <w:proofErr w:type="spellEnd"/>
      <w:r w:rsidR="00824F6D">
        <w:rPr>
          <w:rFonts w:asciiTheme="minorEastAsia" w:hAnsiTheme="minorEastAsia" w:hint="eastAsia"/>
          <w:sz w:val="18"/>
          <w:szCs w:val="18"/>
        </w:rPr>
        <w:t>__方法定义需要多少个参数，那么以类()形式构建的时候也要传入多少个参数。</w:t>
      </w:r>
    </w:p>
    <w:p w:rsidR="0075457A" w:rsidRDefault="005C47EC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类定义中使用属性成员，调用属性方法时候，要以self.作为前缀，表示是调用对象中的这些方法。</w:t>
      </w:r>
    </w:p>
    <w:p w:rsidR="005C47EC" w:rsidRDefault="005F02B1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面向对象三大特性：封装，继承，多态。Python的</w:t>
      </w:r>
      <w:r w:rsidR="00F771FC">
        <w:rPr>
          <w:rFonts w:asciiTheme="minorEastAsia" w:hAnsiTheme="minorEastAsia" w:hint="eastAsia"/>
          <w:sz w:val="18"/>
          <w:szCs w:val="18"/>
        </w:rPr>
        <w:t>多态特性并不显著，</w:t>
      </w:r>
      <w:r w:rsidR="00E44D0B">
        <w:rPr>
          <w:rFonts w:asciiTheme="minorEastAsia" w:hAnsiTheme="minorEastAsia" w:hint="eastAsia"/>
          <w:sz w:val="18"/>
          <w:szCs w:val="18"/>
        </w:rPr>
        <w:t>因为</w:t>
      </w:r>
      <w:r w:rsidR="00E44D0B">
        <w:rPr>
          <w:rFonts w:asciiTheme="minorEastAsia" w:hAnsiTheme="minorEastAsia"/>
          <w:sz w:val="18"/>
          <w:szCs w:val="18"/>
        </w:rPr>
        <w:t>Python</w:t>
      </w:r>
      <w:r w:rsidR="00E44D0B">
        <w:rPr>
          <w:rFonts w:asciiTheme="minorEastAsia" w:hAnsiTheme="minorEastAsia" w:hint="eastAsia"/>
          <w:sz w:val="18"/>
          <w:szCs w:val="18"/>
        </w:rPr>
        <w:t>是弱类型语言。在</w:t>
      </w:r>
      <w:r w:rsidR="00E44D0B">
        <w:rPr>
          <w:rFonts w:asciiTheme="minorEastAsia" w:hAnsiTheme="minorEastAsia"/>
          <w:sz w:val="18"/>
          <w:szCs w:val="18"/>
        </w:rPr>
        <w:t>JAVA, C#</w:t>
      </w:r>
      <w:r w:rsidR="00F771FC">
        <w:rPr>
          <w:rFonts w:asciiTheme="minorEastAsia" w:hAnsiTheme="minorEastAsia" w:hint="eastAsia"/>
          <w:sz w:val="18"/>
          <w:szCs w:val="18"/>
        </w:rPr>
        <w:t>强类型语言中多态特性显著。</w:t>
      </w:r>
    </w:p>
    <w:p w:rsidR="00F27581" w:rsidRDefault="001C16CE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Python支持多继承</w:t>
      </w:r>
      <w:r w:rsidR="000E4F44">
        <w:rPr>
          <w:rFonts w:asciiTheme="minorEastAsia" w:hAnsiTheme="minorEastAsia" w:hint="eastAsia"/>
          <w:sz w:val="18"/>
          <w:szCs w:val="18"/>
        </w:rPr>
        <w:t>，没有接口，接口在</w:t>
      </w:r>
      <w:r w:rsidR="000E4F44">
        <w:rPr>
          <w:rFonts w:asciiTheme="minorEastAsia" w:hAnsiTheme="minorEastAsia"/>
          <w:sz w:val="18"/>
          <w:szCs w:val="18"/>
        </w:rPr>
        <w:t>Python</w:t>
      </w:r>
      <w:r w:rsidR="000E4F44">
        <w:rPr>
          <w:rFonts w:asciiTheme="minorEastAsia" w:hAnsiTheme="minorEastAsia" w:hint="eastAsia"/>
          <w:sz w:val="18"/>
          <w:szCs w:val="18"/>
        </w:rPr>
        <w:t>中使用</w:t>
      </w:r>
      <w:proofErr w:type="spellStart"/>
      <w:r w:rsidR="000E4F44">
        <w:rPr>
          <w:rFonts w:asciiTheme="minorEastAsia" w:hAnsiTheme="minorEastAsia" w:hint="eastAsia"/>
          <w:sz w:val="18"/>
          <w:szCs w:val="18"/>
        </w:rPr>
        <w:t>m</w:t>
      </w:r>
      <w:r w:rsidR="000E4F44">
        <w:rPr>
          <w:rFonts w:asciiTheme="minorEastAsia" w:hAnsiTheme="minorEastAsia"/>
          <w:sz w:val="18"/>
          <w:szCs w:val="18"/>
        </w:rPr>
        <w:t>ixin</w:t>
      </w:r>
      <w:proofErr w:type="spellEnd"/>
      <w:r w:rsidR="000E4F44">
        <w:rPr>
          <w:rFonts w:asciiTheme="minorEastAsia" w:hAnsiTheme="minorEastAsia" w:hint="eastAsia"/>
          <w:sz w:val="18"/>
          <w:szCs w:val="18"/>
        </w:rPr>
        <w:t>类来类似实现。</w:t>
      </w:r>
    </w:p>
    <w:p w:rsidR="00F771FC" w:rsidRDefault="00120365" w:rsidP="00F2758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</w:t>
      </w:r>
      <w:r>
        <w:rPr>
          <w:rFonts w:asciiTheme="minorEastAsia" w:hAnsiTheme="minorEastAsia"/>
          <w:sz w:val="18"/>
          <w:szCs w:val="18"/>
        </w:rPr>
        <w:t>ava</w:t>
      </w:r>
      <w:r w:rsidRPr="00120365">
        <w:rPr>
          <w:rFonts w:asciiTheme="minorEastAsia" w:hAnsiTheme="minorEastAsia" w:hint="eastAsia"/>
          <w:sz w:val="18"/>
          <w:szCs w:val="18"/>
        </w:rPr>
        <w:t>不支持多继承</w:t>
      </w:r>
      <w:r w:rsidR="00F27581">
        <w:rPr>
          <w:rFonts w:asciiTheme="minorEastAsia" w:hAnsiTheme="minorEastAsia" w:hint="eastAsia"/>
          <w:sz w:val="18"/>
          <w:szCs w:val="18"/>
        </w:rPr>
        <w:t>,</w:t>
      </w:r>
      <w:r w:rsidR="00F27581">
        <w:rPr>
          <w:rFonts w:asciiTheme="minorEastAsia" w:hAnsiTheme="minorEastAsia"/>
          <w:sz w:val="18"/>
          <w:szCs w:val="18"/>
        </w:rPr>
        <w:t xml:space="preserve"> </w:t>
      </w:r>
      <w:r w:rsidR="005D5494">
        <w:rPr>
          <w:rFonts w:asciiTheme="minorEastAsia" w:hAnsiTheme="minorEastAsia"/>
          <w:sz w:val="18"/>
          <w:szCs w:val="18"/>
        </w:rPr>
        <w:t>Java</w:t>
      </w:r>
      <w:r w:rsidR="005D5494">
        <w:rPr>
          <w:rFonts w:asciiTheme="minorEastAsia" w:hAnsiTheme="minorEastAsia" w:hint="eastAsia"/>
          <w:sz w:val="18"/>
          <w:szCs w:val="18"/>
        </w:rPr>
        <w:t>的多继承使用接口来实现</w:t>
      </w:r>
      <w:r w:rsidR="00BF3CDC">
        <w:rPr>
          <w:rFonts w:asciiTheme="minorEastAsia" w:hAnsiTheme="minorEastAsia" w:hint="eastAsia"/>
          <w:sz w:val="18"/>
          <w:szCs w:val="18"/>
        </w:rPr>
        <w:t>，</w:t>
      </w:r>
      <w:bookmarkStart w:id="0" w:name="_GoBack"/>
      <w:bookmarkEnd w:id="0"/>
      <w:r w:rsidR="00F27581">
        <w:rPr>
          <w:rFonts w:asciiTheme="minorEastAsia" w:hAnsiTheme="minorEastAsia"/>
          <w:sz w:val="18"/>
          <w:szCs w:val="18"/>
        </w:rPr>
        <w:t>Java</w:t>
      </w:r>
      <w:r w:rsidR="00D35A8D">
        <w:rPr>
          <w:rFonts w:asciiTheme="minorEastAsia" w:hAnsiTheme="minorEastAsia" w:hint="eastAsia"/>
          <w:sz w:val="18"/>
          <w:szCs w:val="18"/>
        </w:rPr>
        <w:t>有接口</w:t>
      </w:r>
      <w:r w:rsidR="00D10C65">
        <w:rPr>
          <w:rFonts w:asciiTheme="minorEastAsia" w:hAnsiTheme="minorEastAsia" w:hint="eastAsia"/>
          <w:sz w:val="18"/>
          <w:szCs w:val="18"/>
        </w:rPr>
        <w:t>。</w:t>
      </w:r>
    </w:p>
    <w:p w:rsidR="00573C83" w:rsidRDefault="00A50767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Python子类将继承父类的方法，可以考虑成本质将父类方法完全在子类中复制一份。</w:t>
      </w:r>
    </w:p>
    <w:p w:rsidR="00A50767" w:rsidRDefault="00F1019E" w:rsidP="006A092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Python的多继承中，申明子类时Class C3(C</w:t>
      </w:r>
      <w:r w:rsidR="0041167F">
        <w:rPr>
          <w:rFonts w:asciiTheme="minorEastAsia" w:hAnsiTheme="minorEastAsia"/>
          <w:sz w:val="18"/>
          <w:szCs w:val="18"/>
        </w:rPr>
        <w:t>1, C2)</w:t>
      </w:r>
      <w:r w:rsidR="0041167F">
        <w:rPr>
          <w:rFonts w:asciiTheme="minorEastAsia" w:hAnsiTheme="minorEastAsia" w:hint="eastAsia"/>
          <w:sz w:val="18"/>
          <w:szCs w:val="18"/>
        </w:rPr>
        <w:t xml:space="preserve"> 父类从左到右</w:t>
      </w:r>
      <w:r>
        <w:rPr>
          <w:rFonts w:asciiTheme="minorEastAsia" w:hAnsiTheme="minorEastAsia" w:hint="eastAsia"/>
          <w:sz w:val="18"/>
          <w:szCs w:val="18"/>
        </w:rPr>
        <w:t>，优先级由高到低。</w:t>
      </w:r>
      <w:r w:rsidR="00CF4423">
        <w:rPr>
          <w:rFonts w:asciiTheme="minorEastAsia" w:hAnsiTheme="minorEastAsia" w:hint="eastAsia"/>
          <w:sz w:val="18"/>
          <w:szCs w:val="18"/>
        </w:rPr>
        <w:t>若有重名的方法，则子类，然后父类从左到右的优先级。</w:t>
      </w:r>
      <w:r w:rsidR="00805699">
        <w:rPr>
          <w:rFonts w:asciiTheme="minorEastAsia" w:hAnsiTheme="minorEastAsia" w:hint="eastAsia"/>
          <w:sz w:val="18"/>
          <w:szCs w:val="18"/>
        </w:rPr>
        <w:t>并且若父类中也是子类时，则继续找其父类，深度遍历</w:t>
      </w:r>
      <w:r w:rsidR="005977DC">
        <w:rPr>
          <w:rFonts w:asciiTheme="minorEastAsia" w:hAnsiTheme="minorEastAsia" w:hint="eastAsia"/>
          <w:sz w:val="18"/>
          <w:szCs w:val="18"/>
        </w:rPr>
        <w:t>找除非有父类中，有其共同父类。</w:t>
      </w:r>
    </w:p>
    <w:p w:rsidR="0095003B" w:rsidRDefault="00B54BC4" w:rsidP="00B54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判断类的实例是否在list中，可以直接使用 obj in list</w:t>
      </w:r>
    </w:p>
    <w:p w:rsidR="00B54BC4" w:rsidRPr="00444737" w:rsidRDefault="00444737" w:rsidP="00B54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Pychar</w:t>
      </w:r>
      <w:r>
        <w:rPr>
          <w:rFonts w:asciiTheme="minorEastAsia" w:hAnsiTheme="minorEastAsia" w:hint="eastAsia"/>
          <w:sz w:val="18"/>
          <w:szCs w:val="18"/>
          <w:lang w:val="en-CA"/>
        </w:rPr>
        <w:t>m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如果可以确定变量是某个类的实例时，会自动提示方法和变量。但是如果是传入方法当中的一个类引用，由于无法确定实际传入的变量是哪个类的实例，所以在编写这个方法的时候是不会提示内容的。</w:t>
      </w:r>
    </w:p>
    <w:p w:rsidR="00444737" w:rsidRPr="00177821" w:rsidRDefault="00C26332" w:rsidP="00B54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lang w:val="en-CA"/>
        </w:rPr>
        <w:t>Python</w:t>
      </w:r>
      <w:r>
        <w:rPr>
          <w:rFonts w:asciiTheme="minorEastAsia" w:hAnsiTheme="minorEastAsia" w:hint="eastAsia"/>
          <w:sz w:val="18"/>
          <w:szCs w:val="18"/>
          <w:lang w:val="en-CA"/>
        </w:rPr>
        <w:t>中判断一个对象是否存在于列表中，Python执行的操作是这个对象的指针地址是否在list当中。</w:t>
      </w:r>
    </w:p>
    <w:p w:rsidR="00177821" w:rsidRDefault="00177821" w:rsidP="00B54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当一些对象被序列化放入文件中时，再反序列</w:t>
      </w:r>
      <w:r w:rsidR="00774DE5">
        <w:rPr>
          <w:rFonts w:asciiTheme="minorEastAsia" w:hAnsiTheme="minorEastAsia" w:hint="eastAsia"/>
          <w:sz w:val="18"/>
          <w:szCs w:val="18"/>
          <w:lang w:val="en-CA"/>
        </w:rPr>
        <w:t>化</w:t>
      </w:r>
      <w:r>
        <w:rPr>
          <w:rFonts w:asciiTheme="minorEastAsia" w:hAnsiTheme="minorEastAsia" w:hint="eastAsia"/>
          <w:sz w:val="18"/>
          <w:szCs w:val="18"/>
        </w:rPr>
        <w:t>取出时，他们的指针地址将会变化</w:t>
      </w:r>
      <w:r w:rsidR="003E4B2D">
        <w:rPr>
          <w:rFonts w:asciiTheme="minorEastAsia" w:hAnsiTheme="minorEastAsia" w:hint="eastAsia"/>
          <w:sz w:val="18"/>
          <w:szCs w:val="18"/>
        </w:rPr>
        <w:t>，Python会创建</w:t>
      </w:r>
      <w:r>
        <w:rPr>
          <w:rFonts w:asciiTheme="minorEastAsia" w:hAnsiTheme="minorEastAsia" w:hint="eastAsia"/>
          <w:sz w:val="18"/>
          <w:szCs w:val="18"/>
        </w:rPr>
        <w:t>全新的一份内存空间。</w:t>
      </w:r>
    </w:p>
    <w:p w:rsidR="004F2537" w:rsidRDefault="00195C18" w:rsidP="00B54BC4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i</w:t>
      </w:r>
      <w:r w:rsidR="009909CE">
        <w:rPr>
          <w:rFonts w:asciiTheme="minorEastAsia" w:hAnsiTheme="minorEastAsia" w:hint="eastAsia"/>
          <w:sz w:val="18"/>
          <w:szCs w:val="18"/>
        </w:rPr>
        <w:t>sinstance</w:t>
      </w:r>
      <w:proofErr w:type="spellEnd"/>
      <w:r w:rsidR="009909CE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="009909CE">
        <w:rPr>
          <w:rFonts w:asciiTheme="minorEastAsia" w:hAnsiTheme="minorEastAsia" w:hint="eastAsia"/>
          <w:sz w:val="18"/>
          <w:szCs w:val="18"/>
        </w:rPr>
        <w:t>a,b</w:t>
      </w:r>
      <w:proofErr w:type="spellEnd"/>
      <w:r w:rsidR="009909CE">
        <w:rPr>
          <w:rFonts w:asciiTheme="minorEastAsia" w:hAnsiTheme="minorEastAsia" w:hint="eastAsia"/>
          <w:sz w:val="18"/>
          <w:szCs w:val="18"/>
        </w:rPr>
        <w:t>) 查看</w:t>
      </w:r>
      <w:r w:rsidR="00DC1997">
        <w:rPr>
          <w:rFonts w:asciiTheme="minorEastAsia" w:hAnsiTheme="minorEastAsia" w:hint="eastAsia"/>
          <w:sz w:val="18"/>
          <w:szCs w:val="18"/>
        </w:rPr>
        <w:t>对象</w:t>
      </w:r>
      <w:r w:rsidR="009909CE">
        <w:rPr>
          <w:rFonts w:asciiTheme="minorEastAsia" w:hAnsiTheme="minorEastAsia" w:hint="eastAsia"/>
          <w:sz w:val="18"/>
          <w:szCs w:val="18"/>
        </w:rPr>
        <w:t>a是否是</w:t>
      </w:r>
      <w:r w:rsidR="00DC1997">
        <w:rPr>
          <w:rFonts w:asciiTheme="minorEastAsia" w:hAnsiTheme="minorEastAsia" w:hint="eastAsia"/>
          <w:sz w:val="18"/>
          <w:szCs w:val="18"/>
        </w:rPr>
        <w:t>类</w:t>
      </w:r>
      <w:r w:rsidR="009909CE">
        <w:rPr>
          <w:rFonts w:asciiTheme="minorEastAsia" w:hAnsiTheme="minorEastAsia" w:hint="eastAsia"/>
          <w:sz w:val="18"/>
          <w:szCs w:val="18"/>
        </w:rPr>
        <w:t>b的实例，</w:t>
      </w:r>
      <w:r>
        <w:rPr>
          <w:rFonts w:asciiTheme="minorEastAsia" w:hAnsiTheme="minorEastAsia" w:hint="eastAsia"/>
          <w:sz w:val="18"/>
          <w:szCs w:val="18"/>
        </w:rPr>
        <w:t>b只要是a的类，父类，祖父类或以上的都为True</w:t>
      </w:r>
    </w:p>
    <w:p w:rsidR="007A4082" w:rsidRDefault="00DC1997" w:rsidP="007A408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issubclass</w:t>
      </w:r>
      <w:proofErr w:type="spellEnd"/>
      <w:r>
        <w:rPr>
          <w:rFonts w:asciiTheme="minorEastAsia" w:hAnsiTheme="minorEastAsia" w:hint="eastAsia"/>
          <w:sz w:val="18"/>
          <w:szCs w:val="18"/>
        </w:rPr>
        <w:t>(</w:t>
      </w:r>
      <w:proofErr w:type="spellStart"/>
      <w:r>
        <w:rPr>
          <w:rFonts w:asciiTheme="minorEastAsia" w:hAnsiTheme="minorEastAsia" w:hint="eastAsia"/>
          <w:sz w:val="18"/>
          <w:szCs w:val="18"/>
        </w:rPr>
        <w:t>a,b</w:t>
      </w:r>
      <w:proofErr w:type="spellEnd"/>
      <w:r>
        <w:rPr>
          <w:rFonts w:asciiTheme="minorEastAsia" w:hAnsiTheme="minorEastAsia" w:hint="eastAsia"/>
          <w:sz w:val="18"/>
          <w:szCs w:val="18"/>
        </w:rPr>
        <w:t>)查看 类a是否是类b的子类。</w:t>
      </w:r>
    </w:p>
    <w:p w:rsidR="00A40CE0" w:rsidRDefault="00D54399" w:rsidP="00A40CE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子类</w:t>
      </w:r>
      <w:r w:rsidR="00543219">
        <w:rPr>
          <w:rFonts w:asciiTheme="minorEastAsia" w:hAnsiTheme="minorEastAsia" w:hint="eastAsia"/>
          <w:sz w:val="18"/>
          <w:szCs w:val="18"/>
        </w:rPr>
        <w:t>中如果和</w:t>
      </w:r>
      <w:proofErr w:type="gramStart"/>
      <w:r w:rsidR="00543219">
        <w:rPr>
          <w:rFonts w:asciiTheme="minorEastAsia" w:hAnsiTheme="minorEastAsia" w:hint="eastAsia"/>
          <w:sz w:val="18"/>
          <w:szCs w:val="18"/>
        </w:rPr>
        <w:t>父类</w:t>
      </w:r>
      <w:proofErr w:type="gramEnd"/>
      <w:r w:rsidR="00543219">
        <w:rPr>
          <w:rFonts w:asciiTheme="minorEastAsia" w:hAnsiTheme="minorEastAsia" w:hint="eastAsia"/>
          <w:sz w:val="18"/>
          <w:szCs w:val="18"/>
        </w:rPr>
        <w:t>有相同的方法名，</w:t>
      </w:r>
      <w:r w:rsidR="008A6A0F">
        <w:rPr>
          <w:rFonts w:asciiTheme="minorEastAsia" w:hAnsiTheme="minorEastAsia" w:hint="eastAsia"/>
          <w:sz w:val="18"/>
          <w:szCs w:val="18"/>
        </w:rPr>
        <w:t>想要</w:t>
      </w:r>
      <w:proofErr w:type="gramStart"/>
      <w:r w:rsidR="008A6A0F">
        <w:rPr>
          <w:rFonts w:asciiTheme="minorEastAsia" w:hAnsiTheme="minorEastAsia" w:hint="eastAsia"/>
          <w:sz w:val="18"/>
          <w:szCs w:val="18"/>
        </w:rPr>
        <w:t>调用父类</w:t>
      </w:r>
      <w:proofErr w:type="gramEnd"/>
      <w:r w:rsidR="008A6A0F">
        <w:rPr>
          <w:rFonts w:asciiTheme="minorEastAsia" w:hAnsiTheme="minorEastAsia" w:hint="eastAsia"/>
          <w:sz w:val="18"/>
          <w:szCs w:val="18"/>
        </w:rPr>
        <w:t>的方法。</w:t>
      </w:r>
      <w:r w:rsidR="00972C76">
        <w:rPr>
          <w:rFonts w:asciiTheme="minorEastAsia" w:hAnsiTheme="minorEastAsia" w:hint="eastAsia"/>
          <w:sz w:val="18"/>
          <w:szCs w:val="18"/>
        </w:rPr>
        <w:t>有两种方式，</w:t>
      </w:r>
      <w:r w:rsidR="006A72AC">
        <w:rPr>
          <w:rFonts w:asciiTheme="minorEastAsia" w:hAnsiTheme="minorEastAsia" w:hint="eastAsia"/>
          <w:sz w:val="18"/>
          <w:szCs w:val="18"/>
        </w:rPr>
        <w:t>第一</w:t>
      </w:r>
      <w:r>
        <w:rPr>
          <w:rFonts w:asciiTheme="minorEastAsia" w:hAnsiTheme="minorEastAsia" w:hint="eastAsia"/>
          <w:sz w:val="18"/>
          <w:szCs w:val="18"/>
        </w:rPr>
        <w:t>可以使用super关键字来</w:t>
      </w:r>
      <w:proofErr w:type="gramStart"/>
      <w:r>
        <w:rPr>
          <w:rFonts w:asciiTheme="minorEastAsia" w:hAnsiTheme="minorEastAsia" w:hint="eastAsia"/>
          <w:sz w:val="18"/>
          <w:szCs w:val="18"/>
        </w:rPr>
        <w:t>调用父类的</w:t>
      </w:r>
      <w:proofErr w:type="gramEnd"/>
      <w:r w:rsidR="002D2616">
        <w:rPr>
          <w:rFonts w:asciiTheme="minorEastAsia" w:hAnsiTheme="minorEastAsia" w:hint="eastAsia"/>
          <w:sz w:val="18"/>
          <w:szCs w:val="18"/>
        </w:rPr>
        <w:t>方法。</w:t>
      </w:r>
      <w:r w:rsidR="004D0FBE">
        <w:rPr>
          <w:rFonts w:asciiTheme="minorEastAsia" w:hAnsiTheme="minorEastAsia" w:hint="eastAsia"/>
          <w:sz w:val="18"/>
          <w:szCs w:val="18"/>
        </w:rPr>
        <w:t>第二可以是</w:t>
      </w:r>
      <w:proofErr w:type="gramStart"/>
      <w:r w:rsidR="004D0FBE">
        <w:rPr>
          <w:rFonts w:asciiTheme="minorEastAsia" w:hAnsiTheme="minorEastAsia" w:hint="eastAsia"/>
          <w:sz w:val="18"/>
          <w:szCs w:val="18"/>
        </w:rPr>
        <w:t>用</w:t>
      </w:r>
      <w:r w:rsidR="006F1CB6">
        <w:rPr>
          <w:rFonts w:asciiTheme="minorEastAsia" w:hAnsiTheme="minorEastAsia" w:hint="eastAsia"/>
          <w:sz w:val="18"/>
          <w:szCs w:val="18"/>
        </w:rPr>
        <w:t>父类</w:t>
      </w:r>
      <w:r w:rsidR="003203D0">
        <w:rPr>
          <w:rFonts w:asciiTheme="minorEastAsia" w:hAnsiTheme="minorEastAsia" w:hint="eastAsia"/>
          <w:sz w:val="18"/>
          <w:szCs w:val="18"/>
        </w:rPr>
        <w:t>名</w:t>
      </w:r>
      <w:proofErr w:type="gramEnd"/>
      <w:r w:rsidR="006F1CB6">
        <w:rPr>
          <w:rFonts w:asciiTheme="minorEastAsia" w:hAnsiTheme="minorEastAsia" w:hint="eastAsia"/>
          <w:sz w:val="18"/>
          <w:szCs w:val="18"/>
        </w:rPr>
        <w:t>.方法名（self</w:t>
      </w:r>
      <w:r w:rsidR="006F1CB6">
        <w:rPr>
          <w:rFonts w:asciiTheme="minorEastAsia" w:hAnsiTheme="minorEastAsia"/>
          <w:sz w:val="18"/>
          <w:szCs w:val="18"/>
        </w:rPr>
        <w:t>）</w:t>
      </w:r>
    </w:p>
    <w:p w:rsidR="00770378" w:rsidRDefault="003F37D9" w:rsidP="00A40CE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Python自带的字典是无序字典，但是也有基于无序字典的有序字典。</w:t>
      </w:r>
      <w:r w:rsidR="003126AC">
        <w:rPr>
          <w:rFonts w:asciiTheme="minorEastAsia" w:hAnsiTheme="minorEastAsia" w:hint="eastAsia"/>
          <w:sz w:val="18"/>
          <w:szCs w:val="18"/>
        </w:rPr>
        <w:t>有序字典</w:t>
      </w:r>
      <w:r w:rsidR="00E8554F">
        <w:rPr>
          <w:rFonts w:asciiTheme="minorEastAsia" w:hAnsiTheme="minorEastAsia" w:hint="eastAsia"/>
          <w:sz w:val="18"/>
          <w:szCs w:val="18"/>
        </w:rPr>
        <w:t>的设计原理在于，如果它的key通过有序的列表保存，并且输出的时候按照列表的顺序，那么这个字典便是有序的。</w:t>
      </w:r>
      <w:r w:rsidR="004B426A">
        <w:rPr>
          <w:rFonts w:asciiTheme="minorEastAsia" w:hAnsiTheme="minorEastAsia" w:hint="eastAsia"/>
          <w:sz w:val="18"/>
          <w:szCs w:val="18"/>
        </w:rPr>
        <w:t>有序字典一般设计逻辑是，首先继承Python原生字典，然后在对字典就行初始化(__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init</w:t>
      </w:r>
      <w:proofErr w:type="spellEnd"/>
      <w:r w:rsidR="004B426A">
        <w:rPr>
          <w:rFonts w:asciiTheme="minorEastAsia" w:hAnsiTheme="minorEastAsia" w:hint="eastAsia"/>
          <w:sz w:val="18"/>
          <w:szCs w:val="18"/>
        </w:rPr>
        <w:t>_</w:t>
      </w:r>
      <w:r w:rsidR="00B5295F">
        <w:rPr>
          <w:rFonts w:asciiTheme="minorEastAsia" w:hAnsiTheme="minorEastAsia"/>
          <w:sz w:val="18"/>
          <w:szCs w:val="18"/>
        </w:rPr>
        <w:t>_)</w:t>
      </w:r>
      <w:r w:rsidR="00B5295F">
        <w:rPr>
          <w:rFonts w:asciiTheme="minorEastAsia" w:hAnsiTheme="minorEastAsia" w:hint="eastAsia"/>
          <w:sz w:val="18"/>
          <w:szCs w:val="18"/>
        </w:rPr>
        <w:t xml:space="preserve"> ，</w:t>
      </w:r>
      <w:r w:rsidR="004B426A">
        <w:rPr>
          <w:rFonts w:asciiTheme="minorEastAsia" w:hAnsiTheme="minorEastAsia" w:hint="eastAsia"/>
          <w:sz w:val="18"/>
          <w:szCs w:val="18"/>
        </w:rPr>
        <w:t>添加键值对(__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setitem</w:t>
      </w:r>
      <w:proofErr w:type="spellEnd"/>
      <w:r w:rsidR="004B426A">
        <w:rPr>
          <w:rFonts w:asciiTheme="minorEastAsia" w:hAnsiTheme="minorEastAsia" w:hint="eastAsia"/>
          <w:sz w:val="18"/>
          <w:szCs w:val="18"/>
        </w:rPr>
        <w:t>__</w:t>
      </w:r>
      <w:r w:rsidR="00B5295F">
        <w:rPr>
          <w:rFonts w:asciiTheme="minorEastAsia" w:hAnsiTheme="minorEastAsia"/>
          <w:sz w:val="18"/>
          <w:szCs w:val="18"/>
        </w:rPr>
        <w:t>),</w:t>
      </w:r>
      <w:r w:rsidR="00B5295F">
        <w:rPr>
          <w:rFonts w:asciiTheme="minorEastAsia" w:hAnsiTheme="minorEastAsia" w:hint="eastAsia"/>
          <w:sz w:val="18"/>
          <w:szCs w:val="18"/>
        </w:rPr>
        <w:t xml:space="preserve"> 删除键值对</w:t>
      </w:r>
      <w:r w:rsidR="004B426A">
        <w:rPr>
          <w:rFonts w:asciiTheme="minorEastAsia" w:hAnsiTheme="minorEastAsia" w:hint="eastAsia"/>
          <w:sz w:val="18"/>
          <w:szCs w:val="18"/>
        </w:rPr>
        <w:t>(__</w:t>
      </w:r>
      <w:proofErr w:type="spellStart"/>
      <w:r w:rsidR="004B426A">
        <w:rPr>
          <w:rFonts w:asciiTheme="minorEastAsia" w:hAnsiTheme="minorEastAsia" w:hint="eastAsia"/>
          <w:sz w:val="18"/>
          <w:szCs w:val="18"/>
        </w:rPr>
        <w:t>delitem</w:t>
      </w:r>
      <w:proofErr w:type="spellEnd"/>
      <w:r w:rsidR="00B5295F">
        <w:rPr>
          <w:rFonts w:asciiTheme="minorEastAsia" w:hAnsiTheme="minorEastAsia"/>
          <w:sz w:val="18"/>
          <w:szCs w:val="18"/>
        </w:rPr>
        <w:t>),</w:t>
      </w:r>
      <w:r w:rsidR="00B5295F">
        <w:rPr>
          <w:rFonts w:asciiTheme="minorEastAsia" w:hAnsiTheme="minorEastAsia" w:hint="eastAsia"/>
          <w:sz w:val="18"/>
          <w:szCs w:val="18"/>
        </w:rPr>
        <w:t xml:space="preserve"> 输出字典</w:t>
      </w:r>
      <w:r w:rsidR="004B426A">
        <w:rPr>
          <w:rFonts w:asciiTheme="minorEastAsia" w:hAnsiTheme="minorEastAsia" w:hint="eastAsia"/>
          <w:sz w:val="18"/>
          <w:szCs w:val="18"/>
        </w:rPr>
        <w:t>(__str_</w:t>
      </w:r>
      <w:r w:rsidR="00B5295F">
        <w:rPr>
          <w:rFonts w:asciiTheme="minorEastAsia" w:hAnsiTheme="minorEastAsia"/>
          <w:sz w:val="18"/>
          <w:szCs w:val="18"/>
        </w:rPr>
        <w:t>_)</w:t>
      </w:r>
      <w:r w:rsidR="00B5295F">
        <w:rPr>
          <w:rFonts w:asciiTheme="minorEastAsia" w:hAnsiTheme="minorEastAsia" w:hint="eastAsia"/>
          <w:sz w:val="18"/>
          <w:szCs w:val="18"/>
        </w:rPr>
        <w:t xml:space="preserve"> 的时候</w:t>
      </w:r>
      <w:r w:rsidR="004B426A">
        <w:rPr>
          <w:rFonts w:asciiTheme="minorEastAsia" w:hAnsiTheme="minorEastAsia" w:hint="eastAsia"/>
          <w:sz w:val="18"/>
          <w:szCs w:val="18"/>
        </w:rPr>
        <w:t>，在调用原字典即是父类的方法时，再执行一些自定义的代码（例如将key放入另外建立的有序列表中，在__str__的从有序列表中逐一取出）。</w:t>
      </w:r>
    </w:p>
    <w:p w:rsidR="006777DD" w:rsidRPr="00A40CE0" w:rsidRDefault="006777DD" w:rsidP="00A40CE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</w:p>
    <w:sectPr w:rsidR="006777DD" w:rsidRPr="00A40CE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B8B" w:rsidRDefault="00443B8B" w:rsidP="00B54BC4">
      <w:r>
        <w:separator/>
      </w:r>
    </w:p>
  </w:endnote>
  <w:endnote w:type="continuationSeparator" w:id="0">
    <w:p w:rsidR="00443B8B" w:rsidRDefault="00443B8B" w:rsidP="00B5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B8B" w:rsidRDefault="00443B8B" w:rsidP="00B54BC4">
      <w:r>
        <w:separator/>
      </w:r>
    </w:p>
  </w:footnote>
  <w:footnote w:type="continuationSeparator" w:id="0">
    <w:p w:rsidR="00443B8B" w:rsidRDefault="00443B8B" w:rsidP="00B54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85017"/>
    <w:multiLevelType w:val="hybridMultilevel"/>
    <w:tmpl w:val="444A518E"/>
    <w:lvl w:ilvl="0" w:tplc="FFAE5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433"/>
    <w:rsid w:val="0002486A"/>
    <w:rsid w:val="000B6C68"/>
    <w:rsid w:val="000C7B64"/>
    <w:rsid w:val="000E4F44"/>
    <w:rsid w:val="00120365"/>
    <w:rsid w:val="00133D56"/>
    <w:rsid w:val="00153A6F"/>
    <w:rsid w:val="00177821"/>
    <w:rsid w:val="00195C18"/>
    <w:rsid w:val="001B11D5"/>
    <w:rsid w:val="001B3DEC"/>
    <w:rsid w:val="001C16CE"/>
    <w:rsid w:val="0024324A"/>
    <w:rsid w:val="0025016D"/>
    <w:rsid w:val="00260933"/>
    <w:rsid w:val="00265729"/>
    <w:rsid w:val="002C0FDA"/>
    <w:rsid w:val="002D2616"/>
    <w:rsid w:val="003126AC"/>
    <w:rsid w:val="003203D0"/>
    <w:rsid w:val="003300CC"/>
    <w:rsid w:val="00336F79"/>
    <w:rsid w:val="00343A20"/>
    <w:rsid w:val="0036382B"/>
    <w:rsid w:val="00372EA0"/>
    <w:rsid w:val="003B26DA"/>
    <w:rsid w:val="003B5911"/>
    <w:rsid w:val="003E4B2D"/>
    <w:rsid w:val="003F37D9"/>
    <w:rsid w:val="0041167F"/>
    <w:rsid w:val="00443B8B"/>
    <w:rsid w:val="00444737"/>
    <w:rsid w:val="00497DF0"/>
    <w:rsid w:val="004B426A"/>
    <w:rsid w:val="004D0FBE"/>
    <w:rsid w:val="004F2537"/>
    <w:rsid w:val="00543219"/>
    <w:rsid w:val="00573C83"/>
    <w:rsid w:val="00582433"/>
    <w:rsid w:val="005977DC"/>
    <w:rsid w:val="005C47EC"/>
    <w:rsid w:val="005D5494"/>
    <w:rsid w:val="005E34B1"/>
    <w:rsid w:val="005F02B1"/>
    <w:rsid w:val="006777DD"/>
    <w:rsid w:val="006A092B"/>
    <w:rsid w:val="006A72AC"/>
    <w:rsid w:val="006F1CB6"/>
    <w:rsid w:val="007222A3"/>
    <w:rsid w:val="007240D4"/>
    <w:rsid w:val="007336CD"/>
    <w:rsid w:val="0075305D"/>
    <w:rsid w:val="0075457A"/>
    <w:rsid w:val="007613AE"/>
    <w:rsid w:val="00770378"/>
    <w:rsid w:val="00774DE5"/>
    <w:rsid w:val="007A4082"/>
    <w:rsid w:val="00805699"/>
    <w:rsid w:val="00824F6D"/>
    <w:rsid w:val="008A6A0F"/>
    <w:rsid w:val="0095003B"/>
    <w:rsid w:val="00972C76"/>
    <w:rsid w:val="009909CE"/>
    <w:rsid w:val="009D59E7"/>
    <w:rsid w:val="00A40CE0"/>
    <w:rsid w:val="00A47D6E"/>
    <w:rsid w:val="00A50767"/>
    <w:rsid w:val="00B144FB"/>
    <w:rsid w:val="00B5295F"/>
    <w:rsid w:val="00B54BC4"/>
    <w:rsid w:val="00B62E50"/>
    <w:rsid w:val="00BD3D5A"/>
    <w:rsid w:val="00BF3CDC"/>
    <w:rsid w:val="00C26332"/>
    <w:rsid w:val="00C350D0"/>
    <w:rsid w:val="00CD6F00"/>
    <w:rsid w:val="00CF4423"/>
    <w:rsid w:val="00CF73AE"/>
    <w:rsid w:val="00D10C65"/>
    <w:rsid w:val="00D1565D"/>
    <w:rsid w:val="00D35A8D"/>
    <w:rsid w:val="00D54399"/>
    <w:rsid w:val="00D87344"/>
    <w:rsid w:val="00DC1997"/>
    <w:rsid w:val="00DC2157"/>
    <w:rsid w:val="00E3570A"/>
    <w:rsid w:val="00E44D0B"/>
    <w:rsid w:val="00E625B6"/>
    <w:rsid w:val="00E8554F"/>
    <w:rsid w:val="00F1019E"/>
    <w:rsid w:val="00F17CD7"/>
    <w:rsid w:val="00F27581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17148"/>
  <w15:docId w15:val="{BC252BE2-A6CE-48CD-89DA-69D3D0AB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2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54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4B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4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4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83</cp:revision>
  <dcterms:created xsi:type="dcterms:W3CDTF">2018-01-24T02:34:00Z</dcterms:created>
  <dcterms:modified xsi:type="dcterms:W3CDTF">2020-01-02T17:58:00Z</dcterms:modified>
</cp:coreProperties>
</file>